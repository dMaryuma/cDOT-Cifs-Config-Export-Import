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AB32" w14:textId="5F2DA854" w:rsidR="00A9204E" w:rsidRPr="00FF6444" w:rsidRDefault="00FF6444" w:rsidP="00FF6444">
      <w:pPr>
        <w:jc w:val="center"/>
        <w:rPr>
          <w:rFonts w:ascii="Consolas" w:hAnsi="Consolas"/>
          <w:sz w:val="44"/>
          <w:szCs w:val="44"/>
        </w:rPr>
      </w:pPr>
      <w:r w:rsidRPr="00FF6444">
        <w:rPr>
          <w:rFonts w:ascii="Consolas" w:hAnsi="Consolas"/>
          <w:sz w:val="44"/>
          <w:szCs w:val="44"/>
        </w:rPr>
        <w:t xml:space="preserve">Export and Import </w:t>
      </w:r>
      <w:proofErr w:type="spellStart"/>
      <w:r w:rsidRPr="00FF6444">
        <w:rPr>
          <w:rFonts w:ascii="Consolas" w:hAnsi="Consolas"/>
          <w:sz w:val="44"/>
          <w:szCs w:val="44"/>
        </w:rPr>
        <w:t>cDOT</w:t>
      </w:r>
      <w:proofErr w:type="spellEnd"/>
      <w:r w:rsidRPr="00FF6444">
        <w:rPr>
          <w:rFonts w:ascii="Consolas" w:hAnsi="Consolas"/>
          <w:sz w:val="44"/>
          <w:szCs w:val="44"/>
        </w:rPr>
        <w:t xml:space="preserve"> config</w:t>
      </w:r>
    </w:p>
    <w:p w14:paraId="4622F68C" w14:textId="6914ED78" w:rsidR="00FF6444" w:rsidRPr="002B1860" w:rsidRDefault="00FF6444" w:rsidP="00FF6444">
      <w:pPr>
        <w:pStyle w:val="Heading1"/>
        <w:rPr>
          <w:rFonts w:ascii="Consolas" w:hAnsi="Consolas"/>
        </w:rPr>
      </w:pPr>
      <w:r w:rsidRPr="002B1860">
        <w:rPr>
          <w:rFonts w:ascii="Consolas" w:hAnsi="Consolas"/>
        </w:rPr>
        <w:t>Purpose</w:t>
      </w:r>
    </w:p>
    <w:p w14:paraId="62E6F4BA" w14:textId="77592910" w:rsidR="00FF6444" w:rsidRPr="002B1860" w:rsidRDefault="00FF6444" w:rsidP="00FF6444">
      <w:pPr>
        <w:rPr>
          <w:rFonts w:ascii="Consolas" w:hAnsi="Consolas"/>
        </w:rPr>
      </w:pPr>
      <w:r w:rsidRPr="002B1860">
        <w:rPr>
          <w:rFonts w:ascii="Consolas" w:hAnsi="Consolas"/>
        </w:rPr>
        <w:t xml:space="preserve">Export </w:t>
      </w:r>
      <w:proofErr w:type="spellStart"/>
      <w:r w:rsidRPr="002B1860">
        <w:rPr>
          <w:rFonts w:ascii="Consolas" w:hAnsi="Consolas"/>
        </w:rPr>
        <w:t>Proteced</w:t>
      </w:r>
      <w:proofErr w:type="spellEnd"/>
      <w:r w:rsidRPr="002B1860">
        <w:rPr>
          <w:rFonts w:ascii="Consolas" w:hAnsi="Consolas"/>
        </w:rPr>
        <w:t>-Volumes</w:t>
      </w:r>
      <w:r w:rsidR="004C1160">
        <w:rPr>
          <w:rFonts w:ascii="Consolas" w:hAnsi="Consolas"/>
        </w:rPr>
        <w:t>(</w:t>
      </w:r>
      <w:proofErr w:type="spellStart"/>
      <w:r w:rsidR="004C1160">
        <w:rPr>
          <w:rFonts w:ascii="Consolas" w:hAnsi="Consolas"/>
        </w:rPr>
        <w:t>Snapmirrored</w:t>
      </w:r>
      <w:proofErr w:type="spellEnd"/>
      <w:r w:rsidR="004C1160">
        <w:rPr>
          <w:rFonts w:ascii="Consolas" w:hAnsi="Consolas"/>
        </w:rPr>
        <w:t>)</w:t>
      </w:r>
      <w:r w:rsidRPr="002B1860">
        <w:rPr>
          <w:rFonts w:ascii="Consolas" w:hAnsi="Consolas"/>
        </w:rPr>
        <w:t xml:space="preserve"> c</w:t>
      </w:r>
      <w:proofErr w:type="spellStart"/>
      <w:r w:rsidRPr="002B1860">
        <w:rPr>
          <w:rFonts w:ascii="Consolas" w:hAnsi="Consolas"/>
        </w:rPr>
        <w:t>ifs</w:t>
      </w:r>
      <w:proofErr w:type="spellEnd"/>
      <w:r w:rsidRPr="002B1860">
        <w:rPr>
          <w:rFonts w:ascii="Consolas" w:hAnsi="Consolas"/>
        </w:rPr>
        <w:t xml:space="preserve"> shares and related to XML file and import to </w:t>
      </w:r>
      <w:r w:rsidR="00AE13EC">
        <w:rPr>
          <w:rFonts w:ascii="Consolas" w:hAnsi="Consolas"/>
        </w:rPr>
        <w:t>secondary</w:t>
      </w:r>
      <w:r w:rsidRPr="002B1860">
        <w:rPr>
          <w:rFonts w:ascii="Consolas" w:hAnsi="Consolas"/>
        </w:rPr>
        <w:t xml:space="preserve"> system.</w:t>
      </w:r>
    </w:p>
    <w:p w14:paraId="062D4DF1" w14:textId="2C3F8D4B" w:rsidR="00C0426A" w:rsidRPr="002B1860" w:rsidRDefault="00C0426A" w:rsidP="00FF6444">
      <w:pPr>
        <w:rPr>
          <w:rFonts w:ascii="Consolas" w:hAnsi="Consolas"/>
        </w:rPr>
      </w:pPr>
      <w:r w:rsidRPr="002B1860">
        <w:rPr>
          <w:rFonts w:ascii="Consolas" w:hAnsi="Consolas"/>
        </w:rPr>
        <w:t xml:space="preserve">This used for backing up more </w:t>
      </w:r>
      <w:proofErr w:type="spellStart"/>
      <w:r w:rsidRPr="002B1860">
        <w:rPr>
          <w:rFonts w:ascii="Consolas" w:hAnsi="Consolas"/>
        </w:rPr>
        <w:t>then</w:t>
      </w:r>
      <w:proofErr w:type="spellEnd"/>
      <w:r w:rsidRPr="002B1860">
        <w:rPr>
          <w:rFonts w:ascii="Consolas" w:hAnsi="Consolas"/>
        </w:rPr>
        <w:t xml:space="preserve"> volumes itself.</w:t>
      </w:r>
    </w:p>
    <w:p w14:paraId="4D1DCD0C" w14:textId="624B2E19" w:rsidR="00FF6444" w:rsidRPr="002B1860" w:rsidRDefault="00FF6444" w:rsidP="00FF6444">
      <w:pPr>
        <w:pStyle w:val="Heading1"/>
        <w:rPr>
          <w:rFonts w:ascii="Consolas" w:hAnsi="Consolas"/>
        </w:rPr>
      </w:pPr>
      <w:r w:rsidRPr="002B1860">
        <w:rPr>
          <w:rFonts w:ascii="Consolas" w:hAnsi="Consolas"/>
        </w:rPr>
        <w:t>SCOPE</w:t>
      </w:r>
    </w:p>
    <w:p w14:paraId="79345D3B" w14:textId="4BB6FD70" w:rsidR="00FF6444" w:rsidRPr="002B1860" w:rsidRDefault="00FF6444" w:rsidP="00FF6444">
      <w:pPr>
        <w:rPr>
          <w:rFonts w:ascii="Consolas" w:hAnsi="Consolas"/>
        </w:rPr>
      </w:pPr>
      <w:r w:rsidRPr="002B1860">
        <w:rPr>
          <w:rFonts w:ascii="Consolas" w:hAnsi="Consolas"/>
        </w:rPr>
        <w:t>This script export the config below</w:t>
      </w:r>
      <w:r w:rsidR="004C1160">
        <w:rPr>
          <w:rFonts w:ascii="Consolas" w:hAnsi="Consolas"/>
        </w:rPr>
        <w:t xml:space="preserve"> on specific </w:t>
      </w:r>
      <w:proofErr w:type="spellStart"/>
      <w:r w:rsidR="004C1160">
        <w:rPr>
          <w:rFonts w:ascii="Consolas" w:hAnsi="Consolas"/>
        </w:rPr>
        <w:t>svm</w:t>
      </w:r>
      <w:proofErr w:type="spellEnd"/>
      <w:r w:rsidRPr="002B1860">
        <w:rPr>
          <w:rFonts w:ascii="Consolas" w:hAnsi="Consolas"/>
        </w:rPr>
        <w:t xml:space="preserve"> only for protected volumes:</w:t>
      </w:r>
    </w:p>
    <w:p w14:paraId="0B354670" w14:textId="2B071687" w:rsidR="00FF6444" w:rsidRPr="002B1860" w:rsidRDefault="00FF6444" w:rsidP="00FF6444">
      <w:pPr>
        <w:pStyle w:val="ListParagraph"/>
        <w:numPr>
          <w:ilvl w:val="0"/>
          <w:numId w:val="24"/>
        </w:numPr>
        <w:rPr>
          <w:rFonts w:ascii="Consolas" w:hAnsi="Consolas"/>
        </w:rPr>
      </w:pPr>
      <w:proofErr w:type="spellStart"/>
      <w:r w:rsidRPr="002B1860">
        <w:rPr>
          <w:rFonts w:ascii="Consolas" w:hAnsi="Consolas"/>
        </w:rPr>
        <w:t>Cifs</w:t>
      </w:r>
      <w:proofErr w:type="spellEnd"/>
      <w:r w:rsidRPr="002B1860">
        <w:rPr>
          <w:rFonts w:ascii="Consolas" w:hAnsi="Consolas"/>
        </w:rPr>
        <w:t xml:space="preserve"> shares</w:t>
      </w:r>
    </w:p>
    <w:p w14:paraId="49F7FEA7" w14:textId="563F4972" w:rsidR="00FF6444" w:rsidRPr="002B1860" w:rsidRDefault="00FF6444" w:rsidP="00FF6444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2B1860">
        <w:rPr>
          <w:rFonts w:ascii="Consolas" w:hAnsi="Consolas"/>
        </w:rPr>
        <w:t>Mount Path</w:t>
      </w:r>
    </w:p>
    <w:p w14:paraId="1A618BCC" w14:textId="733CB690" w:rsidR="00FF6444" w:rsidRPr="002B1860" w:rsidRDefault="00FF6444" w:rsidP="00FF6444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2B1860">
        <w:rPr>
          <w:rFonts w:ascii="Consolas" w:hAnsi="Consolas"/>
        </w:rPr>
        <w:t>Unix Users</w:t>
      </w:r>
    </w:p>
    <w:p w14:paraId="7B34998F" w14:textId="54F1741A" w:rsidR="00FF6444" w:rsidRPr="002B1860" w:rsidRDefault="00FF6444" w:rsidP="00FF6444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2B1860">
        <w:rPr>
          <w:rFonts w:ascii="Consolas" w:hAnsi="Consolas"/>
        </w:rPr>
        <w:t>Unix Groups</w:t>
      </w:r>
    </w:p>
    <w:p w14:paraId="4DFFF38B" w14:textId="5F675D14" w:rsidR="00FF6444" w:rsidRPr="002B1860" w:rsidRDefault="00FF6444" w:rsidP="00FF6444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2B1860">
        <w:rPr>
          <w:rFonts w:ascii="Consolas" w:hAnsi="Consolas"/>
        </w:rPr>
        <w:t>Name Mapping</w:t>
      </w:r>
    </w:p>
    <w:p w14:paraId="3FC1F995" w14:textId="77777777" w:rsidR="00FF6444" w:rsidRPr="002B1860" w:rsidRDefault="00FF6444" w:rsidP="00FF6444">
      <w:pPr>
        <w:pStyle w:val="Heading1"/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>Prerequisites</w:t>
      </w:r>
    </w:p>
    <w:p w14:paraId="1B6AB67D" w14:textId="15CA97E9" w:rsidR="00FF6444" w:rsidRPr="002B1860" w:rsidRDefault="00FF6444" w:rsidP="00FF6444">
      <w:pPr>
        <w:pStyle w:val="ListParagraph"/>
        <w:numPr>
          <w:ilvl w:val="0"/>
          <w:numId w:val="24"/>
        </w:numPr>
        <w:rPr>
          <w:rFonts w:ascii="Consolas" w:hAnsi="Consolas"/>
          <w:lang w:bidi="he-IL"/>
        </w:rPr>
      </w:pPr>
      <w:proofErr w:type="spellStart"/>
      <w:r w:rsidRPr="002B1860">
        <w:rPr>
          <w:rFonts w:ascii="Consolas" w:hAnsi="Consolas"/>
          <w:lang w:bidi="he-IL"/>
        </w:rPr>
        <w:t>Powershell</w:t>
      </w:r>
      <w:proofErr w:type="spellEnd"/>
      <w:r w:rsidRPr="002B1860">
        <w:rPr>
          <w:rFonts w:ascii="Consolas" w:hAnsi="Consolas"/>
          <w:lang w:bidi="he-IL"/>
        </w:rPr>
        <w:t xml:space="preserve"> toolkit from NetApp site ----  https://mysupport.netapp.com/site/tools   (tested on 9.7)</w:t>
      </w:r>
    </w:p>
    <w:p w14:paraId="42AA043C" w14:textId="747DA796" w:rsidR="004C1160" w:rsidRPr="004C1160" w:rsidRDefault="00FF6444" w:rsidP="004C1160">
      <w:pPr>
        <w:pStyle w:val="ListParagraph"/>
        <w:numPr>
          <w:ilvl w:val="0"/>
          <w:numId w:val="24"/>
        </w:numPr>
        <w:rPr>
          <w:rFonts w:ascii="Consolas" w:hAnsi="Consolas"/>
          <w:lang w:bidi="he-IL"/>
        </w:rPr>
      </w:pPr>
      <w:proofErr w:type="spellStart"/>
      <w:r w:rsidRPr="002B1860">
        <w:rPr>
          <w:rFonts w:ascii="Consolas" w:hAnsi="Consolas"/>
          <w:lang w:bidi="he-IL"/>
        </w:rPr>
        <w:t>Snapmirrored</w:t>
      </w:r>
      <w:proofErr w:type="spellEnd"/>
      <w:r w:rsidRPr="002B1860">
        <w:rPr>
          <w:rFonts w:ascii="Consolas" w:hAnsi="Consolas"/>
          <w:lang w:bidi="he-IL"/>
        </w:rPr>
        <w:t xml:space="preserve"> machines </w:t>
      </w:r>
      <w:r w:rsidRPr="002B1860">
        <w:rPr>
          <w:rFonts w:ascii="Consolas" w:hAnsi="Consolas"/>
          <w:b/>
          <w:bCs/>
          <w:lang w:bidi="he-IL"/>
        </w:rPr>
        <w:t>with the same volumes name on source and destination</w:t>
      </w:r>
    </w:p>
    <w:p w14:paraId="3929AA44" w14:textId="36982AD4" w:rsidR="00FF6444" w:rsidRPr="002B1860" w:rsidRDefault="00C0426A" w:rsidP="00FF6444">
      <w:pPr>
        <w:pStyle w:val="Heading1"/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>Procedure</w:t>
      </w:r>
    </w:p>
    <w:p w14:paraId="06AFE85A" w14:textId="2393FD15" w:rsidR="002F404E" w:rsidRPr="002B1860" w:rsidRDefault="002F404E" w:rsidP="002F404E">
      <w:pPr>
        <w:pStyle w:val="Heading2"/>
        <w:rPr>
          <w:rFonts w:ascii="Consolas" w:hAnsi="Consolas"/>
          <w:lang w:bidi="he-IL"/>
        </w:rPr>
      </w:pPr>
      <w:bookmarkStart w:id="0" w:name="_backup"/>
      <w:bookmarkEnd w:id="0"/>
      <w:r w:rsidRPr="002B1860">
        <w:rPr>
          <w:rFonts w:ascii="Consolas" w:hAnsi="Consolas"/>
          <w:lang w:bidi="he-IL"/>
        </w:rPr>
        <w:t>backup</w:t>
      </w:r>
    </w:p>
    <w:p w14:paraId="02050ECF" w14:textId="1B23AF10" w:rsidR="00C0426A" w:rsidRPr="002B1860" w:rsidRDefault="00C0426A" w:rsidP="00C0426A">
      <w:pPr>
        <w:pStyle w:val="ListParagraph"/>
        <w:numPr>
          <w:ilvl w:val="0"/>
          <w:numId w:val="25"/>
        </w:num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 xml:space="preserve">Open </w:t>
      </w:r>
      <w:proofErr w:type="spellStart"/>
      <w:r w:rsidRPr="002B1860">
        <w:rPr>
          <w:rFonts w:ascii="Consolas" w:hAnsi="Consolas"/>
          <w:lang w:bidi="he-IL"/>
        </w:rPr>
        <w:t>Powershell</w:t>
      </w:r>
      <w:proofErr w:type="spellEnd"/>
      <w:r w:rsidRPr="002B1860">
        <w:rPr>
          <w:rFonts w:ascii="Consolas" w:hAnsi="Consolas"/>
          <w:lang w:bidi="he-IL"/>
        </w:rPr>
        <w:t xml:space="preserve"> </w:t>
      </w:r>
      <w:r w:rsidR="002927AF" w:rsidRPr="002B1860">
        <w:rPr>
          <w:rFonts w:ascii="Consolas" w:hAnsi="Consolas"/>
          <w:lang w:bidi="he-IL"/>
        </w:rPr>
        <w:t xml:space="preserve">ISE </w:t>
      </w:r>
      <w:r w:rsidRPr="002B1860">
        <w:rPr>
          <w:rFonts w:ascii="Consolas" w:hAnsi="Consolas"/>
          <w:lang w:bidi="he-IL"/>
        </w:rPr>
        <w:t>as Administrator on Windows system where toolkit installed</w:t>
      </w:r>
    </w:p>
    <w:p w14:paraId="67FE4D0D" w14:textId="77777777" w:rsidR="002927AF" w:rsidRPr="002B1860" w:rsidRDefault="002927AF" w:rsidP="00C0426A">
      <w:pPr>
        <w:pStyle w:val="ListParagraph"/>
        <w:numPr>
          <w:ilvl w:val="0"/>
          <w:numId w:val="25"/>
        </w:num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>Run script, using .\backupConfig.ps1 with parameters.</w:t>
      </w:r>
    </w:p>
    <w:p w14:paraId="3F55C3E8" w14:textId="259E05F9" w:rsidR="00C0426A" w:rsidRPr="002B1860" w:rsidRDefault="002927AF" w:rsidP="002927AF">
      <w:pPr>
        <w:pStyle w:val="ListParagraph"/>
        <w:numPr>
          <w:ilvl w:val="1"/>
          <w:numId w:val="25"/>
        </w:numPr>
        <w:rPr>
          <w:rFonts w:ascii="Consolas" w:hAnsi="Consolas"/>
          <w:lang w:bidi="he-IL"/>
        </w:rPr>
      </w:pPr>
      <w:proofErr w:type="spellStart"/>
      <w:r w:rsidRPr="002B1860">
        <w:rPr>
          <w:rFonts w:ascii="Consolas" w:hAnsi="Consolas"/>
          <w:lang w:bidi="he-IL"/>
        </w:rPr>
        <w:t>Paramters</w:t>
      </w:r>
      <w:proofErr w:type="spellEnd"/>
      <w:r w:rsidRPr="002B1860">
        <w:rPr>
          <w:rFonts w:ascii="Consolas" w:hAnsi="Consolas"/>
          <w:lang w:bidi="he-IL"/>
        </w:rPr>
        <w:t xml:space="preserve"> are:</w:t>
      </w:r>
    </w:p>
    <w:p w14:paraId="3A57F467" w14:textId="4E7C2940" w:rsidR="002927AF" w:rsidRPr="002B1860" w:rsidRDefault="002927AF" w:rsidP="002927AF">
      <w:pPr>
        <w:pStyle w:val="ListParagraph"/>
        <w:numPr>
          <w:ilvl w:val="2"/>
          <w:numId w:val="24"/>
        </w:num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 xml:space="preserve">Cluster – </w:t>
      </w:r>
      <w:proofErr w:type="spellStart"/>
      <w:r w:rsidRPr="002B1860">
        <w:rPr>
          <w:rFonts w:ascii="Consolas" w:hAnsi="Consolas"/>
          <w:lang w:bidi="he-IL"/>
        </w:rPr>
        <w:t>ip</w:t>
      </w:r>
      <w:proofErr w:type="spellEnd"/>
      <w:r w:rsidRPr="002B1860">
        <w:rPr>
          <w:rFonts w:ascii="Consolas" w:hAnsi="Consolas"/>
          <w:lang w:bidi="he-IL"/>
        </w:rPr>
        <w:t xml:space="preserve"> / </w:t>
      </w:r>
      <w:proofErr w:type="spellStart"/>
      <w:r w:rsidRPr="002B1860">
        <w:rPr>
          <w:rFonts w:ascii="Consolas" w:hAnsi="Consolas"/>
          <w:lang w:bidi="he-IL"/>
        </w:rPr>
        <w:t>dns</w:t>
      </w:r>
      <w:proofErr w:type="spellEnd"/>
      <w:r w:rsidRPr="002B1860">
        <w:rPr>
          <w:rFonts w:ascii="Consolas" w:hAnsi="Consolas"/>
          <w:lang w:bidi="he-IL"/>
        </w:rPr>
        <w:t xml:space="preserve"> for primary system</w:t>
      </w:r>
    </w:p>
    <w:p w14:paraId="2B239074" w14:textId="481442FB" w:rsidR="002927AF" w:rsidRPr="002B1860" w:rsidRDefault="002927AF" w:rsidP="002927AF">
      <w:pPr>
        <w:pStyle w:val="ListParagraph"/>
        <w:numPr>
          <w:ilvl w:val="2"/>
          <w:numId w:val="24"/>
        </w:numPr>
        <w:rPr>
          <w:rFonts w:ascii="Consolas" w:hAnsi="Consolas"/>
          <w:lang w:bidi="he-IL"/>
        </w:rPr>
      </w:pPr>
      <w:proofErr w:type="spellStart"/>
      <w:r w:rsidRPr="002B1860">
        <w:rPr>
          <w:rFonts w:ascii="Consolas" w:hAnsi="Consolas"/>
          <w:lang w:bidi="he-IL"/>
        </w:rPr>
        <w:t>ClusterUser</w:t>
      </w:r>
      <w:proofErr w:type="spellEnd"/>
      <w:r w:rsidRPr="002B1860">
        <w:rPr>
          <w:rFonts w:ascii="Consolas" w:hAnsi="Consolas"/>
          <w:lang w:bidi="he-IL"/>
        </w:rPr>
        <w:t xml:space="preserve"> – primary admin user</w:t>
      </w:r>
    </w:p>
    <w:p w14:paraId="4C5A602A" w14:textId="7A819E02" w:rsidR="002927AF" w:rsidRPr="002B1860" w:rsidRDefault="002927AF" w:rsidP="002927AF">
      <w:pPr>
        <w:pStyle w:val="ListParagraph"/>
        <w:numPr>
          <w:ilvl w:val="2"/>
          <w:numId w:val="24"/>
        </w:numPr>
        <w:rPr>
          <w:rFonts w:ascii="Consolas" w:hAnsi="Consolas"/>
          <w:lang w:bidi="he-IL"/>
        </w:rPr>
      </w:pPr>
      <w:proofErr w:type="spellStart"/>
      <w:r w:rsidRPr="002B1860">
        <w:rPr>
          <w:rFonts w:ascii="Consolas" w:hAnsi="Consolas"/>
          <w:lang w:bidi="he-IL"/>
        </w:rPr>
        <w:t>ClusterPassword</w:t>
      </w:r>
      <w:proofErr w:type="spellEnd"/>
      <w:r w:rsidRPr="002B1860">
        <w:rPr>
          <w:rFonts w:ascii="Consolas" w:hAnsi="Consolas"/>
          <w:lang w:bidi="he-IL"/>
        </w:rPr>
        <w:t xml:space="preserve"> – primary admin password</w:t>
      </w:r>
    </w:p>
    <w:p w14:paraId="59979A5A" w14:textId="339B39A0" w:rsidR="00197B8F" w:rsidRPr="002B1860" w:rsidRDefault="00197B8F" w:rsidP="002927AF">
      <w:pPr>
        <w:pStyle w:val="ListParagraph"/>
        <w:numPr>
          <w:ilvl w:val="2"/>
          <w:numId w:val="24"/>
        </w:numPr>
        <w:rPr>
          <w:rFonts w:ascii="Consolas" w:hAnsi="Consolas"/>
          <w:lang w:bidi="he-IL"/>
        </w:rPr>
      </w:pPr>
      <w:proofErr w:type="spellStart"/>
      <w:r w:rsidRPr="002B1860">
        <w:rPr>
          <w:rFonts w:ascii="Consolas" w:hAnsi="Consolas"/>
          <w:lang w:bidi="he-IL"/>
        </w:rPr>
        <w:t>Vserver</w:t>
      </w:r>
      <w:proofErr w:type="spellEnd"/>
      <w:r w:rsidRPr="002B1860">
        <w:rPr>
          <w:rFonts w:ascii="Consolas" w:hAnsi="Consolas"/>
          <w:lang w:bidi="he-IL"/>
        </w:rPr>
        <w:t xml:space="preserve"> – primary </w:t>
      </w:r>
      <w:proofErr w:type="spellStart"/>
      <w:r w:rsidRPr="002B1860">
        <w:rPr>
          <w:rFonts w:ascii="Consolas" w:hAnsi="Consolas"/>
          <w:lang w:bidi="he-IL"/>
        </w:rPr>
        <w:t>svm</w:t>
      </w:r>
      <w:proofErr w:type="spellEnd"/>
      <w:r w:rsidRPr="002B1860">
        <w:rPr>
          <w:rFonts w:ascii="Consolas" w:hAnsi="Consolas"/>
          <w:lang w:bidi="he-IL"/>
        </w:rPr>
        <w:t xml:space="preserve"> </w:t>
      </w:r>
    </w:p>
    <w:p w14:paraId="105FC963" w14:textId="19CBFDD5" w:rsidR="002927AF" w:rsidRPr="002B1860" w:rsidRDefault="002927AF" w:rsidP="002927AF">
      <w:pPr>
        <w:pStyle w:val="ListParagraph"/>
        <w:numPr>
          <w:ilvl w:val="2"/>
          <w:numId w:val="24"/>
        </w:numPr>
        <w:rPr>
          <w:rFonts w:ascii="Consolas" w:hAnsi="Consolas"/>
          <w:lang w:bidi="he-IL"/>
        </w:rPr>
      </w:pPr>
      <w:proofErr w:type="spellStart"/>
      <w:r w:rsidRPr="002B1860">
        <w:rPr>
          <w:rFonts w:ascii="Consolas" w:hAnsi="Consolas"/>
          <w:lang w:bidi="he-IL"/>
        </w:rPr>
        <w:t>ClusterDR</w:t>
      </w:r>
      <w:proofErr w:type="spellEnd"/>
      <w:r w:rsidRPr="002B1860">
        <w:rPr>
          <w:rFonts w:ascii="Consolas" w:hAnsi="Consolas"/>
          <w:lang w:bidi="he-IL"/>
        </w:rPr>
        <w:t xml:space="preserve"> - </w:t>
      </w:r>
      <w:proofErr w:type="spellStart"/>
      <w:r w:rsidRPr="002B1860">
        <w:rPr>
          <w:rFonts w:ascii="Consolas" w:hAnsi="Consolas"/>
          <w:lang w:bidi="he-IL"/>
        </w:rPr>
        <w:t>ip</w:t>
      </w:r>
      <w:proofErr w:type="spellEnd"/>
      <w:r w:rsidRPr="002B1860">
        <w:rPr>
          <w:rFonts w:ascii="Consolas" w:hAnsi="Consolas"/>
          <w:lang w:bidi="he-IL"/>
        </w:rPr>
        <w:t xml:space="preserve"> / </w:t>
      </w:r>
      <w:proofErr w:type="spellStart"/>
      <w:r w:rsidRPr="002B1860">
        <w:rPr>
          <w:rFonts w:ascii="Consolas" w:hAnsi="Consolas"/>
          <w:lang w:bidi="he-IL"/>
        </w:rPr>
        <w:t>dns</w:t>
      </w:r>
      <w:proofErr w:type="spellEnd"/>
      <w:r w:rsidRPr="002B1860">
        <w:rPr>
          <w:rFonts w:ascii="Consolas" w:hAnsi="Consolas"/>
          <w:lang w:bidi="he-IL"/>
        </w:rPr>
        <w:t xml:space="preserve"> for secondary DR system</w:t>
      </w:r>
    </w:p>
    <w:p w14:paraId="58076B4E" w14:textId="2DE3BE5C" w:rsidR="002927AF" w:rsidRPr="002B1860" w:rsidRDefault="002927AF" w:rsidP="002927AF">
      <w:pPr>
        <w:pStyle w:val="ListParagraph"/>
        <w:numPr>
          <w:ilvl w:val="2"/>
          <w:numId w:val="24"/>
        </w:numPr>
        <w:rPr>
          <w:rFonts w:ascii="Consolas" w:hAnsi="Consolas"/>
          <w:lang w:bidi="he-IL"/>
        </w:rPr>
      </w:pPr>
      <w:proofErr w:type="spellStart"/>
      <w:r w:rsidRPr="002B1860">
        <w:rPr>
          <w:rFonts w:ascii="Consolas" w:hAnsi="Consolas"/>
          <w:lang w:bidi="he-IL"/>
        </w:rPr>
        <w:t>ClusterDRUser</w:t>
      </w:r>
      <w:proofErr w:type="spellEnd"/>
      <w:r w:rsidRPr="002B1860">
        <w:rPr>
          <w:rFonts w:ascii="Consolas" w:hAnsi="Consolas"/>
          <w:lang w:bidi="he-IL"/>
        </w:rPr>
        <w:t xml:space="preserve"> – </w:t>
      </w:r>
      <w:r w:rsidR="00197B8F" w:rsidRPr="002B1860">
        <w:rPr>
          <w:rFonts w:ascii="Consolas" w:hAnsi="Consolas"/>
          <w:lang w:bidi="he-IL"/>
        </w:rPr>
        <w:t xml:space="preserve">secondary </w:t>
      </w:r>
      <w:r w:rsidRPr="002B1860">
        <w:rPr>
          <w:rFonts w:ascii="Consolas" w:hAnsi="Consolas"/>
          <w:lang w:bidi="he-IL"/>
        </w:rPr>
        <w:t>admin user</w:t>
      </w:r>
    </w:p>
    <w:p w14:paraId="2FAC7444" w14:textId="5094347C" w:rsidR="002927AF" w:rsidRPr="002B1860" w:rsidRDefault="002927AF" w:rsidP="002927AF">
      <w:pPr>
        <w:pStyle w:val="ListParagraph"/>
        <w:numPr>
          <w:ilvl w:val="2"/>
          <w:numId w:val="24"/>
        </w:numPr>
        <w:rPr>
          <w:rFonts w:ascii="Consolas" w:hAnsi="Consolas"/>
          <w:lang w:bidi="he-IL"/>
        </w:rPr>
      </w:pPr>
      <w:proofErr w:type="spellStart"/>
      <w:r w:rsidRPr="002B1860">
        <w:rPr>
          <w:rFonts w:ascii="Consolas" w:hAnsi="Consolas"/>
          <w:lang w:bidi="he-IL"/>
        </w:rPr>
        <w:t>ClusterDRPassword</w:t>
      </w:r>
      <w:proofErr w:type="spellEnd"/>
      <w:r w:rsidRPr="002B1860">
        <w:rPr>
          <w:rFonts w:ascii="Consolas" w:hAnsi="Consolas"/>
          <w:lang w:bidi="he-IL"/>
        </w:rPr>
        <w:t xml:space="preserve"> – </w:t>
      </w:r>
      <w:r w:rsidR="00197B8F" w:rsidRPr="002B1860">
        <w:rPr>
          <w:rFonts w:ascii="Consolas" w:hAnsi="Consolas"/>
          <w:lang w:bidi="he-IL"/>
        </w:rPr>
        <w:t xml:space="preserve">secondary </w:t>
      </w:r>
      <w:r w:rsidRPr="002B1860">
        <w:rPr>
          <w:rFonts w:ascii="Consolas" w:hAnsi="Consolas"/>
          <w:lang w:bidi="he-IL"/>
        </w:rPr>
        <w:t>admin password</w:t>
      </w:r>
    </w:p>
    <w:p w14:paraId="2796E81B" w14:textId="66A497E8" w:rsidR="00197B8F" w:rsidRPr="002B1860" w:rsidRDefault="00197B8F" w:rsidP="00197B8F">
      <w:pPr>
        <w:pStyle w:val="ListParagraph"/>
        <w:numPr>
          <w:ilvl w:val="2"/>
          <w:numId w:val="24"/>
        </w:numPr>
        <w:rPr>
          <w:rFonts w:ascii="Consolas" w:hAnsi="Consolas"/>
          <w:lang w:bidi="he-IL"/>
        </w:rPr>
      </w:pPr>
      <w:proofErr w:type="spellStart"/>
      <w:r w:rsidRPr="002B1860">
        <w:rPr>
          <w:rFonts w:ascii="Consolas" w:hAnsi="Consolas"/>
          <w:lang w:bidi="he-IL"/>
        </w:rPr>
        <w:t>VserverDR</w:t>
      </w:r>
      <w:proofErr w:type="spellEnd"/>
      <w:r w:rsidRPr="002B1860">
        <w:rPr>
          <w:rFonts w:ascii="Consolas" w:hAnsi="Consolas"/>
          <w:lang w:bidi="he-IL"/>
        </w:rPr>
        <w:t xml:space="preserve"> – secondary </w:t>
      </w:r>
      <w:proofErr w:type="spellStart"/>
      <w:r w:rsidRPr="002B1860">
        <w:rPr>
          <w:rFonts w:ascii="Consolas" w:hAnsi="Consolas"/>
          <w:lang w:bidi="he-IL"/>
        </w:rPr>
        <w:t>vserver</w:t>
      </w:r>
      <w:proofErr w:type="spellEnd"/>
    </w:p>
    <w:p w14:paraId="53649A8A" w14:textId="7247118A" w:rsidR="0007232B" w:rsidRPr="002B1860" w:rsidRDefault="0007232B" w:rsidP="0007232B">
      <w:pPr>
        <w:pStyle w:val="ListParagraph"/>
        <w:numPr>
          <w:ilvl w:val="0"/>
          <w:numId w:val="25"/>
        </w:num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 xml:space="preserve">The script </w:t>
      </w:r>
      <w:r w:rsidR="00512D42" w:rsidRPr="002B1860">
        <w:rPr>
          <w:rFonts w:ascii="Consolas" w:hAnsi="Consolas"/>
          <w:lang w:bidi="he-IL"/>
        </w:rPr>
        <w:t>generate</w:t>
      </w:r>
      <w:r w:rsidRPr="002B1860">
        <w:rPr>
          <w:rFonts w:ascii="Consolas" w:hAnsi="Consolas"/>
          <w:lang w:bidi="he-IL"/>
        </w:rPr>
        <w:t xml:space="preserve"> 6 XML format files</w:t>
      </w:r>
      <w:r w:rsidR="00512D42" w:rsidRPr="002B1860">
        <w:rPr>
          <w:rFonts w:ascii="Consolas" w:hAnsi="Consolas"/>
          <w:lang w:bidi="he-IL"/>
        </w:rPr>
        <w:t xml:space="preserve"> to “C:\”  (hard-coded on this version)</w:t>
      </w:r>
      <w:r w:rsidRPr="002B1860">
        <w:rPr>
          <w:rFonts w:ascii="Consolas" w:hAnsi="Consolas"/>
          <w:lang w:bidi="he-IL"/>
        </w:rPr>
        <w:t>:</w:t>
      </w:r>
    </w:p>
    <w:p w14:paraId="61AEFCE0" w14:textId="1A8F4087" w:rsidR="0007232B" w:rsidRPr="002B1860" w:rsidRDefault="00552B0C" w:rsidP="0007232B">
      <w:pPr>
        <w:pStyle w:val="ListParagraph"/>
        <w:numPr>
          <w:ilvl w:val="1"/>
          <w:numId w:val="24"/>
        </w:numPr>
        <w:rPr>
          <w:rFonts w:ascii="Consolas" w:hAnsi="Consolas"/>
          <w:lang w:bidi="he-IL"/>
        </w:rPr>
      </w:pPr>
      <w:r>
        <w:rPr>
          <w:rFonts w:ascii="Consolas" w:hAnsi="Consolas"/>
          <w:lang w:bidi="he-IL"/>
        </w:rPr>
        <w:t xml:space="preserve">Protected </w:t>
      </w:r>
      <w:r w:rsidR="0007232B" w:rsidRPr="002B1860">
        <w:rPr>
          <w:rFonts w:ascii="Consolas" w:hAnsi="Consolas"/>
          <w:lang w:bidi="he-IL"/>
        </w:rPr>
        <w:t>Vol</w:t>
      </w:r>
      <w:r w:rsidR="00057745">
        <w:rPr>
          <w:rFonts w:ascii="Consolas" w:hAnsi="Consolas"/>
          <w:lang w:bidi="he-IL"/>
        </w:rPr>
        <w:t>umes</w:t>
      </w:r>
    </w:p>
    <w:p w14:paraId="0E06D8B8" w14:textId="7A37696B" w:rsidR="0007232B" w:rsidRPr="002B1860" w:rsidRDefault="0007232B" w:rsidP="0007232B">
      <w:pPr>
        <w:pStyle w:val="ListParagraph"/>
        <w:numPr>
          <w:ilvl w:val="1"/>
          <w:numId w:val="24"/>
        </w:numPr>
        <w:rPr>
          <w:rFonts w:ascii="Consolas" w:hAnsi="Consolas"/>
          <w:lang w:bidi="he-IL"/>
        </w:rPr>
      </w:pPr>
      <w:proofErr w:type="spellStart"/>
      <w:r w:rsidRPr="002B1860">
        <w:rPr>
          <w:rFonts w:ascii="Consolas" w:hAnsi="Consolas"/>
          <w:lang w:bidi="he-IL"/>
        </w:rPr>
        <w:t>Cifs</w:t>
      </w:r>
      <w:proofErr w:type="spellEnd"/>
      <w:r w:rsidRPr="002B1860">
        <w:rPr>
          <w:rFonts w:ascii="Consolas" w:hAnsi="Consolas"/>
          <w:lang w:bidi="he-IL"/>
        </w:rPr>
        <w:t xml:space="preserve"> Shares</w:t>
      </w:r>
    </w:p>
    <w:p w14:paraId="3AD42A1A" w14:textId="69FC631E" w:rsidR="0007232B" w:rsidRPr="002B1860" w:rsidRDefault="0007232B" w:rsidP="0007232B">
      <w:pPr>
        <w:pStyle w:val="ListParagraph"/>
        <w:numPr>
          <w:ilvl w:val="1"/>
          <w:numId w:val="24"/>
        </w:numPr>
        <w:rPr>
          <w:rFonts w:ascii="Consolas" w:hAnsi="Consolas"/>
          <w:lang w:bidi="he-IL"/>
        </w:rPr>
      </w:pPr>
      <w:proofErr w:type="spellStart"/>
      <w:r w:rsidRPr="002B1860">
        <w:rPr>
          <w:rFonts w:ascii="Consolas" w:hAnsi="Consolas"/>
          <w:lang w:bidi="he-IL"/>
        </w:rPr>
        <w:t>Cifs</w:t>
      </w:r>
      <w:proofErr w:type="spellEnd"/>
      <w:r w:rsidRPr="002B1860">
        <w:rPr>
          <w:rFonts w:ascii="Consolas" w:hAnsi="Consolas"/>
          <w:lang w:bidi="he-IL"/>
        </w:rPr>
        <w:t xml:space="preserve"> Shares ACL</w:t>
      </w:r>
    </w:p>
    <w:p w14:paraId="127372BB" w14:textId="2BAEA7D5" w:rsidR="0007232B" w:rsidRPr="002B1860" w:rsidRDefault="0007232B" w:rsidP="0007232B">
      <w:pPr>
        <w:pStyle w:val="ListParagraph"/>
        <w:numPr>
          <w:ilvl w:val="1"/>
          <w:numId w:val="24"/>
        </w:num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>Unix Users</w:t>
      </w:r>
    </w:p>
    <w:p w14:paraId="66696A26" w14:textId="391A0D69" w:rsidR="0007232B" w:rsidRPr="002B1860" w:rsidRDefault="0007232B" w:rsidP="0007232B">
      <w:pPr>
        <w:pStyle w:val="ListParagraph"/>
        <w:numPr>
          <w:ilvl w:val="1"/>
          <w:numId w:val="24"/>
        </w:num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>Unix Groups</w:t>
      </w:r>
    </w:p>
    <w:p w14:paraId="37814385" w14:textId="32427025" w:rsidR="0007232B" w:rsidRPr="002B1860" w:rsidRDefault="0007232B" w:rsidP="0007232B">
      <w:pPr>
        <w:pStyle w:val="ListParagraph"/>
        <w:numPr>
          <w:ilvl w:val="1"/>
          <w:numId w:val="24"/>
        </w:num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>Name Mapping</w:t>
      </w:r>
    </w:p>
    <w:p w14:paraId="39D4FA3B" w14:textId="5210E9A9" w:rsidR="002F404E" w:rsidRPr="002B1860" w:rsidRDefault="002F404E" w:rsidP="002F404E">
      <w:pPr>
        <w:pStyle w:val="ListParagraph"/>
        <w:numPr>
          <w:ilvl w:val="0"/>
          <w:numId w:val="25"/>
        </w:num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>You can scheduled this for backing up the Primary system</w:t>
      </w:r>
    </w:p>
    <w:p w14:paraId="6DE0DAFF" w14:textId="6B8AF5BA" w:rsidR="002F404E" w:rsidRPr="002B1860" w:rsidRDefault="002F404E" w:rsidP="002F404E">
      <w:pPr>
        <w:pStyle w:val="Heading2"/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lastRenderedPageBreak/>
        <w:t>Import</w:t>
      </w:r>
    </w:p>
    <w:p w14:paraId="05D8F827" w14:textId="77777777" w:rsidR="002F404E" w:rsidRPr="002B1860" w:rsidRDefault="002F404E" w:rsidP="002F404E">
      <w:pPr>
        <w:pStyle w:val="ListParagraph"/>
        <w:numPr>
          <w:ilvl w:val="0"/>
          <w:numId w:val="27"/>
        </w:num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 xml:space="preserve">Open </w:t>
      </w:r>
      <w:proofErr w:type="spellStart"/>
      <w:r w:rsidRPr="002B1860">
        <w:rPr>
          <w:rFonts w:ascii="Consolas" w:hAnsi="Consolas"/>
          <w:lang w:bidi="he-IL"/>
        </w:rPr>
        <w:t>Powershell</w:t>
      </w:r>
      <w:proofErr w:type="spellEnd"/>
      <w:r w:rsidRPr="002B1860">
        <w:rPr>
          <w:rFonts w:ascii="Consolas" w:hAnsi="Consolas"/>
          <w:lang w:bidi="he-IL"/>
        </w:rPr>
        <w:t xml:space="preserve"> ISE as Administrator on Windows system where toolkit installed</w:t>
      </w:r>
    </w:p>
    <w:p w14:paraId="6FB4A058" w14:textId="62D10393" w:rsidR="002F404E" w:rsidRPr="002B1860" w:rsidRDefault="002F404E" w:rsidP="002F404E">
      <w:pPr>
        <w:pStyle w:val="ListParagraph"/>
        <w:numPr>
          <w:ilvl w:val="0"/>
          <w:numId w:val="27"/>
        </w:num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>Run script, using .\importConfig.ps1 with parameters.</w:t>
      </w:r>
    </w:p>
    <w:p w14:paraId="68AD3BDD" w14:textId="3CD366B2" w:rsidR="002F404E" w:rsidRPr="002B1860" w:rsidRDefault="002F404E" w:rsidP="002F404E">
      <w:pPr>
        <w:pStyle w:val="ListParagraph"/>
        <w:numPr>
          <w:ilvl w:val="0"/>
          <w:numId w:val="27"/>
        </w:num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 xml:space="preserve">Same parameters as </w:t>
      </w:r>
      <w:hyperlink w:anchor="_backup" w:history="1">
        <w:r w:rsidR="00512D42" w:rsidRPr="002B1860">
          <w:rPr>
            <w:rStyle w:val="Hyperlink"/>
            <w:rFonts w:ascii="Consolas" w:hAnsi="Consolas"/>
            <w:lang w:bidi="he-IL"/>
          </w:rPr>
          <w:t>backup</w:t>
        </w:r>
      </w:hyperlink>
      <w:r w:rsidR="007D124E" w:rsidRPr="002B1860">
        <w:rPr>
          <w:rFonts w:ascii="Consolas" w:hAnsi="Consolas"/>
          <w:lang w:bidi="he-IL"/>
        </w:rPr>
        <w:t>.</w:t>
      </w:r>
    </w:p>
    <w:p w14:paraId="6C34E893" w14:textId="6190B33E" w:rsidR="00D111D7" w:rsidRPr="00D111D7" w:rsidRDefault="007D124E" w:rsidP="00D111D7">
      <w:pPr>
        <w:pStyle w:val="ListParagraph"/>
        <w:numPr>
          <w:ilvl w:val="0"/>
          <w:numId w:val="27"/>
        </w:num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>The script import</w:t>
      </w:r>
      <w:r w:rsidR="00D111D7">
        <w:rPr>
          <w:rFonts w:ascii="Consolas" w:hAnsi="Consolas"/>
          <w:lang w:bidi="he-IL"/>
        </w:rPr>
        <w:t>s</w:t>
      </w:r>
      <w:r w:rsidRPr="002B1860">
        <w:rPr>
          <w:rFonts w:ascii="Consolas" w:hAnsi="Consolas"/>
          <w:lang w:bidi="he-IL"/>
        </w:rPr>
        <w:t xml:space="preserve"> the files from C:\</w:t>
      </w:r>
      <w:r w:rsidR="00231130">
        <w:rPr>
          <w:rFonts w:ascii="Consolas" w:hAnsi="Consolas"/>
          <w:lang w:bidi="he-IL"/>
        </w:rPr>
        <w:t>*.xml</w:t>
      </w:r>
      <w:r w:rsidRPr="002B1860">
        <w:rPr>
          <w:rFonts w:ascii="Consolas" w:hAnsi="Consolas"/>
          <w:lang w:bidi="he-IL"/>
        </w:rPr>
        <w:t xml:space="preserve"> and use them to create </w:t>
      </w:r>
      <w:proofErr w:type="spellStart"/>
      <w:r w:rsidRPr="002B1860">
        <w:rPr>
          <w:rFonts w:ascii="Consolas" w:hAnsi="Consolas"/>
          <w:lang w:bidi="he-IL"/>
        </w:rPr>
        <w:t>cifs</w:t>
      </w:r>
      <w:proofErr w:type="spellEnd"/>
      <w:r w:rsidRPr="002B1860">
        <w:rPr>
          <w:rFonts w:ascii="Consolas" w:hAnsi="Consolas"/>
          <w:lang w:bidi="he-IL"/>
        </w:rPr>
        <w:t xml:space="preserve"> shares, name mapping </w:t>
      </w:r>
      <w:proofErr w:type="spellStart"/>
      <w:r w:rsidRPr="002B1860">
        <w:rPr>
          <w:rFonts w:ascii="Consolas" w:hAnsi="Consolas"/>
          <w:lang w:bidi="he-IL"/>
        </w:rPr>
        <w:t>etc</w:t>
      </w:r>
      <w:proofErr w:type="spellEnd"/>
      <w:r w:rsidRPr="002B1860">
        <w:rPr>
          <w:rFonts w:ascii="Consolas" w:hAnsi="Consolas"/>
          <w:lang w:bidi="he-IL"/>
        </w:rPr>
        <w:t>…</w:t>
      </w:r>
    </w:p>
    <w:p w14:paraId="4518AB00" w14:textId="3DB5BD9D" w:rsidR="007D124E" w:rsidRPr="002B1860" w:rsidRDefault="007D124E" w:rsidP="00A60AA6">
      <w:pPr>
        <w:rPr>
          <w:rFonts w:ascii="Consolas" w:hAnsi="Consolas"/>
          <w:lang w:bidi="he-IL"/>
        </w:rPr>
      </w:pPr>
    </w:p>
    <w:p w14:paraId="00380C47" w14:textId="27F7D7A9" w:rsidR="00A60AA6" w:rsidRPr="002B1860" w:rsidRDefault="00A60AA6" w:rsidP="00A60AA6">
      <w:pPr>
        <w:rPr>
          <w:rFonts w:ascii="Consolas" w:hAnsi="Consolas"/>
          <w:lang w:bidi="he-IL"/>
        </w:rPr>
      </w:pPr>
      <w:r w:rsidRPr="002B1860">
        <w:rPr>
          <w:rFonts w:ascii="Consolas" w:hAnsi="Consolas"/>
          <w:lang w:bidi="he-IL"/>
        </w:rPr>
        <w:t>Good luck,</w:t>
      </w:r>
    </w:p>
    <w:p w14:paraId="6A192577" w14:textId="3955A5CC" w:rsidR="00A60AA6" w:rsidRPr="002B1860" w:rsidRDefault="00624414" w:rsidP="00A60AA6">
      <w:pPr>
        <w:rPr>
          <w:rFonts w:ascii="Consolas" w:hAnsi="Consolas"/>
          <w:rtl/>
          <w:lang w:bidi="he-IL"/>
        </w:rPr>
      </w:pPr>
      <w:r>
        <w:rPr>
          <w:rFonts w:ascii="Consolas" w:hAnsi="Consolas"/>
          <w:lang w:bidi="he-IL"/>
        </w:rPr>
        <w:t xml:space="preserve">NetApp PS, </w:t>
      </w:r>
      <w:r w:rsidR="00A60AA6" w:rsidRPr="002B1860">
        <w:rPr>
          <w:rFonts w:ascii="Consolas" w:hAnsi="Consolas"/>
          <w:lang w:bidi="he-IL"/>
        </w:rPr>
        <w:t>Daniel</w:t>
      </w:r>
      <w:r w:rsidR="00236544" w:rsidRPr="002B1860">
        <w:rPr>
          <w:rFonts w:ascii="Consolas" w:hAnsi="Consolas"/>
          <w:lang w:bidi="he-IL"/>
        </w:rPr>
        <w:t xml:space="preserve"> Maryuma</w:t>
      </w:r>
    </w:p>
    <w:p w14:paraId="0ED23B51" w14:textId="323A4288" w:rsidR="002F404E" w:rsidRDefault="002F404E" w:rsidP="002F404E">
      <w:pPr>
        <w:rPr>
          <w:lang w:bidi="he-IL"/>
        </w:rPr>
      </w:pPr>
    </w:p>
    <w:p w14:paraId="0017266A" w14:textId="0BD99E3C" w:rsidR="002F404E" w:rsidRDefault="002F404E" w:rsidP="002F404E">
      <w:pPr>
        <w:pStyle w:val="ListParagraph"/>
        <w:rPr>
          <w:lang w:bidi="he-IL"/>
        </w:rPr>
      </w:pPr>
    </w:p>
    <w:p w14:paraId="5A3373B6" w14:textId="77777777" w:rsidR="00C0426A" w:rsidRPr="00C0426A" w:rsidRDefault="00C0426A" w:rsidP="00C0426A">
      <w:pPr>
        <w:rPr>
          <w:lang w:bidi="he-IL"/>
        </w:rPr>
      </w:pPr>
    </w:p>
    <w:p w14:paraId="7C2049FD" w14:textId="77777777" w:rsidR="00FF6444" w:rsidRPr="00FF6444" w:rsidRDefault="00FF6444" w:rsidP="00FF6444">
      <w:pPr>
        <w:pStyle w:val="Heading1"/>
        <w:rPr>
          <w:rFonts w:ascii="Consolas" w:hAnsi="Consolas"/>
          <w:lang w:bidi="he-IL"/>
        </w:rPr>
      </w:pPr>
    </w:p>
    <w:sectPr w:rsidR="00FF6444" w:rsidRPr="00FF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073E54"/>
    <w:multiLevelType w:val="hybridMultilevel"/>
    <w:tmpl w:val="CA384AB0"/>
    <w:lvl w:ilvl="0" w:tplc="A2787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A61AF2"/>
    <w:multiLevelType w:val="hybridMultilevel"/>
    <w:tmpl w:val="CC56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4C128B"/>
    <w:multiLevelType w:val="hybridMultilevel"/>
    <w:tmpl w:val="A4E2E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BDC1293"/>
    <w:multiLevelType w:val="hybridMultilevel"/>
    <w:tmpl w:val="ABD0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5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2"/>
  </w:num>
  <w:num w:numId="25">
    <w:abstractNumId w:val="24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44"/>
    <w:rsid w:val="00057745"/>
    <w:rsid w:val="0007232B"/>
    <w:rsid w:val="00197B8F"/>
    <w:rsid w:val="00231130"/>
    <w:rsid w:val="00236544"/>
    <w:rsid w:val="002927AF"/>
    <w:rsid w:val="002B1860"/>
    <w:rsid w:val="002F404E"/>
    <w:rsid w:val="0032570C"/>
    <w:rsid w:val="004C1160"/>
    <w:rsid w:val="00512D42"/>
    <w:rsid w:val="00552B0C"/>
    <w:rsid w:val="00624414"/>
    <w:rsid w:val="00645252"/>
    <w:rsid w:val="006D3D74"/>
    <w:rsid w:val="007D124E"/>
    <w:rsid w:val="0083569A"/>
    <w:rsid w:val="00A60AA6"/>
    <w:rsid w:val="00A9204E"/>
    <w:rsid w:val="00AE13EC"/>
    <w:rsid w:val="00C0426A"/>
    <w:rsid w:val="00D111D7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0567"/>
  <w15:chartTrackingRefBased/>
  <w15:docId w15:val="{BD505D71-79F0-4D1F-8EAC-89A57DE2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F644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12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uma\AppData\Local\Microsoft\Office\16.0\DTS\en-US%7b6A66D7BD-59B0-4EA7-8B66-4907951E4F46%7d\%7b753A279D-8D71-405F-911E-9592193476C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{753A279D-8D71-405F-911E-9592193476C8}tf02786999_win32.dotx</Template>
  <TotalTime>135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Maryuma</dc:creator>
  <cp:keywords/>
  <dc:description/>
  <cp:lastModifiedBy>Maryuma</cp:lastModifiedBy>
  <cp:revision>14</cp:revision>
  <dcterms:created xsi:type="dcterms:W3CDTF">2020-10-29T12:36:00Z</dcterms:created>
  <dcterms:modified xsi:type="dcterms:W3CDTF">2020-10-30T11:00:00Z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